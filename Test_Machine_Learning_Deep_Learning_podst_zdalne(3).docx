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07F8F67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A42F2E2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56C8D90" w14:textId="77777777" w:rsidR="00174471" w:rsidRPr="003E51B2" w:rsidRDefault="00174471" w:rsidP="0096437D"/>
        </w:tc>
      </w:tr>
      <w:tr w:rsidR="00005665" w:rsidRPr="00873D1B" w14:paraId="51B992C7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38AD1DD6" w14:textId="77777777" w:rsidR="00005665" w:rsidRPr="00873D1B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45E7627" w14:textId="77777777" w:rsidR="00005665" w:rsidRPr="00873D1B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16E7B28D" w14:textId="77777777" w:rsidR="00005665" w:rsidRPr="00873D1B" w:rsidRDefault="00005665" w:rsidP="00005665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21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7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873D1B" w14:paraId="11160CD2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740C80A" w14:textId="77777777" w:rsidR="002F000A" w:rsidRPr="00873D1B" w:rsidRDefault="00522079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873D1B">
              <w:rPr>
                <w:b/>
                <w:i/>
                <w:noProof/>
                <w:snapToGrid w:val="0"/>
                <w:sz w:val="32"/>
              </w:rPr>
              <w:t>Wstęp do Machine Learning i Deep Learning.Implementacja w języku Python</w:t>
            </w:r>
          </w:p>
          <w:p w14:paraId="6B47091D" w14:textId="08D1BDCF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SK-</w:t>
            </w:r>
            <w:r w:rsidR="00873D1B">
              <w:rPr>
                <w:b/>
                <w:i/>
                <w:snapToGrid w:val="0"/>
              </w:rPr>
              <w:t>PYTHON-DEEPIMPL</w:t>
            </w:r>
          </w:p>
          <w:p w14:paraId="1F358371" w14:textId="6E59C5AA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E34751">
              <w:rPr>
                <w:b/>
                <w:i/>
                <w:snapToGrid w:val="0"/>
              </w:rPr>
              <w:t>18</w:t>
            </w:r>
            <w:r w:rsidR="0027553C">
              <w:rPr>
                <w:b/>
                <w:i/>
                <w:snapToGrid w:val="0"/>
              </w:rPr>
              <w:t>.1</w:t>
            </w:r>
            <w:r w:rsidR="00E34751">
              <w:rPr>
                <w:b/>
                <w:i/>
                <w:snapToGrid w:val="0"/>
              </w:rPr>
              <w:t>2</w:t>
            </w:r>
            <w:r w:rsidR="0027553C">
              <w:rPr>
                <w:b/>
                <w:i/>
                <w:snapToGrid w:val="0"/>
              </w:rPr>
              <w:t xml:space="preserve">.2023 – </w:t>
            </w:r>
            <w:r w:rsidR="00E34751">
              <w:rPr>
                <w:b/>
                <w:i/>
                <w:snapToGrid w:val="0"/>
              </w:rPr>
              <w:t>21</w:t>
            </w:r>
            <w:r w:rsidR="0027553C">
              <w:rPr>
                <w:b/>
                <w:i/>
                <w:snapToGrid w:val="0"/>
              </w:rPr>
              <w:t>.</w:t>
            </w:r>
            <w:r w:rsidR="00E34751">
              <w:rPr>
                <w:b/>
                <w:i/>
                <w:snapToGrid w:val="0"/>
              </w:rPr>
              <w:t>12</w:t>
            </w:r>
            <w:r w:rsidR="0027553C">
              <w:rPr>
                <w:b/>
                <w:i/>
                <w:snapToGrid w:val="0"/>
              </w:rPr>
              <w:t>.2023</w:t>
            </w:r>
          </w:p>
          <w:p w14:paraId="63003AB9" w14:textId="7777777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1AD9BFA6" w14:textId="71F837D1" w:rsidR="00174471" w:rsidRPr="00873D1B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27553C">
              <w:rPr>
                <w:b/>
                <w:i/>
                <w:snapToGrid w:val="0"/>
              </w:rPr>
              <w:t>23</w:t>
            </w:r>
            <w:r w:rsidR="00E34751">
              <w:rPr>
                <w:b/>
                <w:i/>
                <w:snapToGrid w:val="0"/>
              </w:rPr>
              <w:t>1218</w:t>
            </w:r>
            <w:r w:rsidRPr="00873D1B">
              <w:rPr>
                <w:b/>
                <w:i/>
                <w:snapToGrid w:val="0"/>
              </w:rPr>
              <w:t>_2551500</w:t>
            </w:r>
            <w:r w:rsidR="002F000A" w:rsidRPr="00873D1B">
              <w:rPr>
                <w:b/>
                <w:i/>
                <w:snapToGrid w:val="0"/>
              </w:rPr>
              <w:t>INN</w:t>
            </w:r>
            <w:r w:rsidRPr="00873D1B">
              <w:rPr>
                <w:b/>
                <w:i/>
                <w:snapToGrid w:val="0"/>
              </w:rPr>
              <w:t>_140408</w:t>
            </w:r>
            <w:r w:rsidR="00E34751">
              <w:rPr>
                <w:b/>
                <w:i/>
                <w:snapToGrid w:val="0"/>
              </w:rPr>
              <w:t>KC</w:t>
            </w:r>
            <w:r w:rsidR="00D147AB" w:rsidRPr="00873D1B">
              <w:rPr>
                <w:b/>
                <w:i/>
                <w:snapToGrid w:val="0"/>
              </w:rPr>
              <w:t>_</w:t>
            </w:r>
          </w:p>
          <w:p w14:paraId="2E9A011F" w14:textId="77777777" w:rsidR="002F000A" w:rsidRPr="00873D1B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6529D67B" w14:textId="77777777" w:rsidR="00174471" w:rsidRPr="00873D1B" w:rsidRDefault="00174471" w:rsidP="0096437D"/>
        </w:tc>
      </w:tr>
      <w:tr w:rsidR="00174471" w:rsidRPr="00873D1B" w14:paraId="1E305D41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F6897E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0558E7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74471" w:rsidRPr="00873D1B" w14:paraId="4AB3984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0763718" w14:textId="0C03E1D6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Imię: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B34" w14:textId="1004B569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Maksymalna: </w:t>
            </w:r>
            <w:r w:rsidR="009B6B63" w:rsidRPr="00873D1B">
              <w:rPr>
                <w:b/>
                <w:i/>
              </w:rPr>
              <w:t xml:space="preserve">12 </w:t>
            </w:r>
            <w:r w:rsidR="0032612C" w:rsidRPr="00873D1B">
              <w:rPr>
                <w:b/>
                <w:i/>
              </w:rPr>
              <w:t>pkt.</w:t>
            </w:r>
          </w:p>
        </w:tc>
      </w:tr>
      <w:tr w:rsidR="00174471" w:rsidRPr="00873D1B" w14:paraId="60202C0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E6CDF0" w14:textId="7E510E5B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Nazwisko: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83947A2868C74923949F2BFB82CC6197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55B7" w14:textId="1C7496E5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</w:t>
            </w:r>
            <w:r w:rsidR="00873D1B" w:rsidRPr="00873D1B">
              <w:rPr>
                <w:b/>
                <w:i/>
              </w:rPr>
              <w:t xml:space="preserve">a;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32E064E4639849E380C4DA8CB61F120C"/>
                </w:placeholder>
                <w:showingPlcHdr/>
                <w:text/>
              </w:sdtPr>
              <w:sdtContent>
                <w:r w:rsidR="00873D1B" w:rsidRPr="00873D1B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74471" w:rsidRPr="00873D1B" w14:paraId="65E3CCF9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D465E50" w14:textId="5B120AD1" w:rsidR="00174471" w:rsidRPr="00873D1B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Data wypełnienia testu:</w:t>
            </w:r>
            <w:r w:rsidR="007E0E97" w:rsidRPr="00873D1B">
              <w:rPr>
                <w:b/>
                <w:i/>
              </w:rPr>
              <w:t xml:space="preserve"> </w:t>
            </w:r>
            <w:r w:rsidR="007E0E97"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3-02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873D1B" w:rsidRPr="00873D1B">
                  <w:rPr>
                    <w:rStyle w:val="Tekstzastpczy"/>
                    <w:sz w:val="18"/>
                    <w:szCs w:val="18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1F9D055F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873D1B" w14:paraId="3E9EC90F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66E3" w14:textId="76B0EF14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Miejscowość: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2965E7344D8144E89FFECEB2CD94DCBC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4E70B06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C942328" w14:textId="77777777" w:rsidR="00174471" w:rsidRPr="00873D1B" w:rsidRDefault="00174471" w:rsidP="00174471">
      <w:pPr>
        <w:rPr>
          <w:sz w:val="12"/>
          <w:szCs w:val="12"/>
        </w:rPr>
      </w:pPr>
    </w:p>
    <w:p w14:paraId="0A15A627" w14:textId="77777777" w:rsidR="0032612C" w:rsidRPr="00873D1B" w:rsidRDefault="0032612C" w:rsidP="0032612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</w:t>
      </w:r>
      <w:r w:rsidR="00E2705A" w:rsidRPr="00873D1B">
        <w:rPr>
          <w:b/>
          <w:bCs/>
        </w:rPr>
        <w:t xml:space="preserve">Środowiska do programowania w języku Python to </w:t>
      </w:r>
      <w:r w:rsidRPr="00873D1B">
        <w:rPr>
          <w:b/>
          <w:bCs/>
        </w:rPr>
        <w:t>:</w:t>
      </w:r>
    </w:p>
    <w:p w14:paraId="7B93D9F1" w14:textId="4924065D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00158902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Datalore</w:t>
      </w:r>
    </w:p>
    <w:p w14:paraId="721CE018" w14:textId="251BBD8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61010444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PyCharm</w:t>
      </w:r>
    </w:p>
    <w:p w14:paraId="58CDE823" w14:textId="7777777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</w:sdtPr>
        <w:sdtContent>
          <w:r w:rsidR="007149A9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Intellij</w:t>
      </w:r>
    </w:p>
    <w:p w14:paraId="6E4F6473" w14:textId="2CEBBEEA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143430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Visual Studio Code</w:t>
      </w:r>
    </w:p>
    <w:p w14:paraId="76CD7288" w14:textId="26E081EB" w:rsidR="0032612C" w:rsidRPr="00873D1B" w:rsidRDefault="0032612C" w:rsidP="00B96C18">
      <w:pPr>
        <w:pStyle w:val="EgzaminPunktacja"/>
        <w:spacing w:after="0" w:line="240" w:lineRule="auto"/>
      </w:pPr>
      <w:r w:rsidRPr="00873D1B">
        <w:t>Liczba punktów</w:t>
      </w:r>
      <w:r w:rsidR="00873D1B" w:rsidRPr="00873D1B">
        <w:t xml:space="preserve">: </w:t>
      </w:r>
      <w:sdt>
        <w:sdtPr>
          <w:rPr>
            <w:b/>
            <w:i/>
          </w:rPr>
          <w:id w:val="-1754195699"/>
          <w:placeholder>
            <w:docPart w:val="8DDCD2A176BC4305A28D613AF8823D1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2AFB4D5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2) </w:t>
      </w:r>
      <w:r w:rsidR="00E2705A" w:rsidRPr="00873D1B">
        <w:rPr>
          <w:b/>
          <w:bCs/>
        </w:rPr>
        <w:t>Konstruktor w Pythonie tworzą metody:</w:t>
      </w:r>
    </w:p>
    <w:p w14:paraId="69B918B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</w:sdtPr>
        <w:sdtContent>
          <w:r w:rsidR="006A673D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__cls__</w:t>
      </w:r>
    </w:p>
    <w:p w14:paraId="7CF6B777" w14:textId="3BC9137B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103441181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__init__</w:t>
      </w:r>
    </w:p>
    <w:p w14:paraId="1FE941E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__main__</w:t>
      </w:r>
    </w:p>
    <w:p w14:paraId="5291DD29" w14:textId="055C2104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329898961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E2705A" w:rsidRPr="00873D1B">
        <w:rPr>
          <w:lang w:val="en-GB"/>
        </w:rPr>
        <w:t>__new__</w:t>
      </w:r>
    </w:p>
    <w:p w14:paraId="40DE481C" w14:textId="4943788E" w:rsidR="0032612C" w:rsidRPr="00873D1B" w:rsidRDefault="0032612C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1332029091"/>
          <w:placeholder>
            <w:docPart w:val="76E63CBBC721472888B47D403425EE7E"/>
          </w:placeholder>
          <w:showingPlcHdr/>
          <w:text/>
        </w:sdtPr>
        <w:sdtContent>
          <w:r w:rsidR="00873D1B" w:rsidRPr="00196A5F">
            <w:rPr>
              <w:b/>
              <w:i/>
              <w:color w:val="A6A6A6" w:themeColor="background1" w:themeShade="A6"/>
              <w:lang w:val="en-GB"/>
            </w:rPr>
            <w:t>…</w:t>
          </w:r>
        </w:sdtContent>
      </w:sdt>
    </w:p>
    <w:p w14:paraId="2A812853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3) </w:t>
      </w:r>
      <w:r w:rsidR="00951C40" w:rsidRPr="00873D1B">
        <w:rPr>
          <w:b/>
          <w:bCs/>
        </w:rPr>
        <w:t xml:space="preserve">Sieć neuronowa składa się z </w:t>
      </w:r>
      <w:r w:rsidRPr="00873D1B">
        <w:rPr>
          <w:b/>
          <w:bCs/>
        </w:rPr>
        <w:t>:</w:t>
      </w:r>
    </w:p>
    <w:p w14:paraId="37F4BCF0" w14:textId="306FEE7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24696370"/>
        </w:sdtPr>
        <w:sdtContent>
          <w:r w:rsidR="00873D1B" w:rsidRPr="00196A5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C40" w:rsidRPr="00873D1B">
        <w:t>warstwy ukrytej</w:t>
      </w:r>
    </w:p>
    <w:p w14:paraId="4301134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 xml:space="preserve">horyzontu zdarzeń </w:t>
      </w:r>
    </w:p>
    <w:p w14:paraId="1B4DB808" w14:textId="12557BA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439797391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951C40" w:rsidRPr="00873D1B">
        <w:t>warstwy wejściowej</w:t>
      </w:r>
    </w:p>
    <w:p w14:paraId="0F99BC9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>operatora selekcji</w:t>
      </w:r>
    </w:p>
    <w:p w14:paraId="17E48A61" w14:textId="26B69A6F" w:rsidR="0032612C" w:rsidRPr="00873D1B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873D1B">
        <w:t xml:space="preserve">Liczba punktów: </w:t>
      </w:r>
      <w:sdt>
        <w:sdtPr>
          <w:rPr>
            <w:b/>
            <w:i/>
          </w:rPr>
          <w:id w:val="-1568405116"/>
          <w:placeholder>
            <w:docPart w:val="FEF33A8232384DF59BD8AB7662EC3ED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59D7472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4) </w:t>
      </w:r>
      <w:r w:rsidR="00522079" w:rsidRPr="00873D1B">
        <w:rPr>
          <w:b/>
          <w:bCs/>
        </w:rPr>
        <w:t>Algorytmy wykorzystywane w Machine Learning to</w:t>
      </w:r>
      <w:r w:rsidRPr="00873D1B">
        <w:rPr>
          <w:b/>
          <w:bCs/>
        </w:rPr>
        <w:t>:</w:t>
      </w:r>
    </w:p>
    <w:p w14:paraId="7488FEA5" w14:textId="14165245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324009482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Random Forest</w:t>
      </w:r>
    </w:p>
    <w:p w14:paraId="469DF9DA" w14:textId="38712121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015115256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Regresja Logistyczna</w:t>
      </w:r>
    </w:p>
    <w:p w14:paraId="3586E80D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522079" w:rsidRPr="00873D1B">
        <w:t>Fuzzy Logic</w:t>
      </w:r>
    </w:p>
    <w:p w14:paraId="13811BFC" w14:textId="75892A2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58159292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Neuronowa Sieć Samoucząca</w:t>
      </w:r>
    </w:p>
    <w:p w14:paraId="5B1B3D2E" w14:textId="7810729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16706572227840FF91DB65D36BDD8D4D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F06F51D" w14:textId="77777777" w:rsidR="00DB697F" w:rsidRPr="00873D1B" w:rsidRDefault="00DB697F" w:rsidP="00B96C18">
      <w:pPr>
        <w:pStyle w:val="EgzaminPytanie"/>
        <w:rPr>
          <w:b/>
          <w:bCs/>
        </w:rPr>
      </w:pPr>
    </w:p>
    <w:p w14:paraId="08F6267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5) </w:t>
      </w:r>
      <w:r w:rsidR="00951C40" w:rsidRPr="00873D1B">
        <w:rPr>
          <w:b/>
          <w:bCs/>
        </w:rPr>
        <w:t>Tworzenie modelu poprzez układanie warstw w Tensorflow, tworzy się za pomocą referencji:</w:t>
      </w:r>
    </w:p>
    <w:p w14:paraId="662F51CA" w14:textId="3BDC836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15991659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tensorflow.keras.layers()</w:t>
      </w:r>
    </w:p>
    <w:p w14:paraId="40619E0E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tensorflow.keras.models.Sequential()</w:t>
      </w:r>
    </w:p>
    <w:p w14:paraId="7BF95999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scipy.layers()</w:t>
      </w:r>
    </w:p>
    <w:p w14:paraId="27EF2C9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pandas.df.model()</w:t>
      </w:r>
    </w:p>
    <w:p w14:paraId="1D8F110D" w14:textId="1DC7621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4F34507A51BB485BA64987EE163201B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48DD1E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6) </w:t>
      </w:r>
      <w:r w:rsidR="003E7FA1" w:rsidRPr="00873D1B">
        <w:rPr>
          <w:b/>
          <w:bCs/>
        </w:rPr>
        <w:t>Podstawowymi strukturami w Pandas są</w:t>
      </w:r>
      <w:r w:rsidRPr="00873D1B">
        <w:rPr>
          <w:b/>
          <w:bCs/>
        </w:rPr>
        <w:t>:</w:t>
      </w:r>
    </w:p>
    <w:p w14:paraId="1FBB3F66" w14:textId="7C34233E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212483636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DataFrame</w:t>
      </w:r>
    </w:p>
    <w:p w14:paraId="6D7BFEC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Tuple</w:t>
      </w:r>
    </w:p>
    <w:p w14:paraId="48E9E026" w14:textId="26781C8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27876457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Series</w:t>
      </w:r>
    </w:p>
    <w:p w14:paraId="4F48F323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Set</w:t>
      </w:r>
    </w:p>
    <w:p w14:paraId="3CA45DAE" w14:textId="7815FC75" w:rsidR="00B96C18" w:rsidRPr="00873D1B" w:rsidRDefault="00B96C18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-1896651014"/>
          <w:placeholder>
            <w:docPart w:val="087A38EA95F44392AF17320388ED177B"/>
          </w:placeholder>
          <w:showingPlcHdr/>
          <w:text/>
        </w:sdtPr>
        <w:sdtContent>
          <w:r w:rsidR="00873D1B" w:rsidRPr="00196A5F">
            <w:rPr>
              <w:b/>
              <w:i/>
              <w:color w:val="A6A6A6" w:themeColor="background1" w:themeShade="A6"/>
              <w:lang w:val="en-GB"/>
            </w:rPr>
            <w:t>…</w:t>
          </w:r>
        </w:sdtContent>
      </w:sdt>
    </w:p>
    <w:p w14:paraId="08AABF7F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7) </w:t>
      </w:r>
      <w:r w:rsidR="003E7FA1" w:rsidRPr="00873D1B">
        <w:rPr>
          <w:b/>
          <w:bCs/>
        </w:rPr>
        <w:t>Najlepszym wyborem do przetwarzania obrazów są:</w:t>
      </w:r>
    </w:p>
    <w:p w14:paraId="1981121A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sieci bayesowskie</w:t>
      </w:r>
    </w:p>
    <w:p w14:paraId="07A0344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proste sieci neuronowe</w:t>
      </w:r>
    </w:p>
    <w:p w14:paraId="28036B68" w14:textId="1EDB22D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599253837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3E7FA1" w:rsidRPr="00873D1B">
        <w:t>konwolucyjne sieci neuronowe</w:t>
      </w:r>
    </w:p>
    <w:p w14:paraId="263C2A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rekurencyjne sieci neuronowe</w:t>
      </w:r>
    </w:p>
    <w:p w14:paraId="6D42F940" w14:textId="3FD8F2B5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9518581B00204F0797B64B8513E634F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60F2FA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8) </w:t>
      </w:r>
      <w:r w:rsidR="00D53F74" w:rsidRPr="00873D1B">
        <w:rPr>
          <w:b/>
          <w:bCs/>
        </w:rPr>
        <w:t>Do redukcji liczby zmiennych opisujących zjawiska, jak rownież do odkrycia prawidłowości między zmiennymi służy</w:t>
      </w:r>
      <w:r w:rsidRPr="00873D1B">
        <w:rPr>
          <w:b/>
          <w:bCs/>
        </w:rPr>
        <w:t>:</w:t>
      </w:r>
    </w:p>
    <w:p w14:paraId="4B563BDC" w14:textId="298591D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635907129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D53F74" w:rsidRPr="00873D1B">
        <w:t>Analiza głównych składowych (PCA)</w:t>
      </w:r>
    </w:p>
    <w:p w14:paraId="464334F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ANOVA</w:t>
      </w:r>
    </w:p>
    <w:p w14:paraId="1B54FED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Transformata Couriera</w:t>
      </w:r>
    </w:p>
    <w:p w14:paraId="26C06C2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Funkcja Gamma</w:t>
      </w:r>
    </w:p>
    <w:p w14:paraId="3F01A793" w14:textId="095E0240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598714196"/>
          <w:placeholder>
            <w:docPart w:val="61D79620CA61468DA44944F9FF96BB0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868DF7" w14:textId="77777777" w:rsidR="00B96C18" w:rsidRPr="00873D1B" w:rsidRDefault="00B96C18" w:rsidP="00A44F0A">
      <w:pPr>
        <w:pStyle w:val="EgzaminPytanie"/>
        <w:rPr>
          <w:b/>
          <w:bCs/>
        </w:rPr>
      </w:pPr>
      <w:r w:rsidRPr="00873D1B">
        <w:rPr>
          <w:b/>
          <w:bCs/>
        </w:rPr>
        <w:t>9)</w:t>
      </w:r>
      <w:r w:rsidR="00A44F0A" w:rsidRPr="00873D1B">
        <w:t xml:space="preserve"> </w:t>
      </w:r>
      <w:r w:rsidR="00A44F0A" w:rsidRPr="00873D1B">
        <w:rPr>
          <w:b/>
          <w:bCs/>
        </w:rPr>
        <w:t>jednorazowe użycie w  procesie  uczenia  wszystkich  przypadków  uczących  zawartych  w  zbiorze  uczącym to</w:t>
      </w:r>
      <w:r w:rsidRPr="00873D1B">
        <w:rPr>
          <w:b/>
          <w:bCs/>
        </w:rPr>
        <w:t>:</w:t>
      </w:r>
    </w:p>
    <w:p w14:paraId="6E011538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default set</w:t>
      </w:r>
    </w:p>
    <w:p w14:paraId="3A97F30A" w14:textId="4C9AD8F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84751025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epoka</w:t>
      </w:r>
    </w:p>
    <w:p w14:paraId="72539D7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okres</w:t>
      </w:r>
    </w:p>
    <w:p w14:paraId="0CCD18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element</w:t>
      </w:r>
    </w:p>
    <w:p w14:paraId="333D5567" w14:textId="0B46C1FE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C18D3EF6996440FD9A2D520951965FC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021D98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10) </w:t>
      </w:r>
      <w:r w:rsidR="00A44F0A" w:rsidRPr="00873D1B">
        <w:rPr>
          <w:b/>
          <w:bCs/>
        </w:rPr>
        <w:t>Do algorytmów sztucznej inteligencji zaliczamy</w:t>
      </w:r>
    </w:p>
    <w:p w14:paraId="13362D8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algorytm Euklidesa</w:t>
      </w:r>
    </w:p>
    <w:p w14:paraId="207C8D2D" w14:textId="20A2193E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41505433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sieci neuronowych</w:t>
      </w:r>
    </w:p>
    <w:p w14:paraId="6540AC9F" w14:textId="72EF261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355847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genetyczne i ewolucyjne</w:t>
      </w:r>
    </w:p>
    <w:p w14:paraId="7D2B2F38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klasyczne algorytmy sortujące</w:t>
      </w:r>
    </w:p>
    <w:p w14:paraId="7CBF60EA" w14:textId="4856650A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5CE8294FAEF246819B57340BE1EF5616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4F5EEA9" w14:textId="77777777" w:rsidR="00DB697F" w:rsidRPr="00873D1B" w:rsidRDefault="00DB697F" w:rsidP="00A44F0A">
      <w:pPr>
        <w:pStyle w:val="EgzaminPytanie"/>
        <w:rPr>
          <w:b/>
          <w:bCs/>
        </w:rPr>
      </w:pPr>
    </w:p>
    <w:p w14:paraId="79D1BAC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>11)</w:t>
      </w:r>
      <w:r w:rsidRPr="00873D1B">
        <w:t xml:space="preserve"> </w:t>
      </w:r>
      <w:r w:rsidRPr="00873D1B">
        <w:rPr>
          <w:b/>
          <w:bCs/>
        </w:rPr>
        <w:t>zadania jakie można wykonać za pomocą tensorflow:</w:t>
      </w:r>
    </w:p>
    <w:p w14:paraId="7DF69DDB" w14:textId="7328BC6C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049506520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regresja</w:t>
      </w:r>
    </w:p>
    <w:p w14:paraId="7912E4A6" w14:textId="73688E0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966881"/>
        </w:sdtPr>
        <w:sdtContent>
          <w:r w:rsidR="00873D1B" w:rsidRPr="00196A5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>klasyfikacja</w:t>
      </w:r>
    </w:p>
    <w:p w14:paraId="64DAAB84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rozwiązywanie układów nieliniowych n-równań</w:t>
      </w:r>
    </w:p>
    <w:p w14:paraId="33F2C07E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AE67CB" w:rsidRPr="00873D1B">
        <w:t>tworzenie sterowników samoprogramowalnych</w:t>
      </w:r>
    </w:p>
    <w:p w14:paraId="02CF7DF0" w14:textId="02D17A76" w:rsidR="00A44F0A" w:rsidRPr="00873D1B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72D34B911F51448B92483E1FCDB000D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1F23B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12) </w:t>
      </w:r>
      <w:r w:rsidR="00522079" w:rsidRPr="00873D1B">
        <w:rPr>
          <w:b/>
          <w:bCs/>
        </w:rPr>
        <w:t>Jak należy przygotować dane do wykonania modelu predykcji w algorytmach ML i DL</w:t>
      </w:r>
      <w:r w:rsidR="00AE67CB" w:rsidRPr="00873D1B">
        <w:rPr>
          <w:b/>
          <w:bCs/>
        </w:rPr>
        <w:t>:</w:t>
      </w:r>
    </w:p>
    <w:p w14:paraId="5EA956C1" w14:textId="20D4F98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162360562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522079" w:rsidRPr="00873D1B">
        <w:t>zn</w:t>
      </w:r>
      <w:r w:rsidR="00404F27" w:rsidRPr="00873D1B">
        <w:t>o</w:t>
      </w:r>
      <w:r w:rsidR="00522079" w:rsidRPr="00873D1B">
        <w:t>rmalizować</w:t>
      </w:r>
      <w:r w:rsidR="00404F27" w:rsidRPr="00873D1B">
        <w:t xml:space="preserve"> dane</w:t>
      </w:r>
    </w:p>
    <w:p w14:paraId="21721B08" w14:textId="2003801A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512348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404F27" w:rsidRPr="00873D1B">
        <w:t>podzielić na zbiory: treningowy, walidacyjny i testowy</w:t>
      </w:r>
    </w:p>
    <w:p w14:paraId="3183D17B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</w:sdtPr>
        <w:sdtContent>
          <w:r w:rsidR="00A44F0A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przygotować jeden duży zbiór danych</w:t>
      </w:r>
    </w:p>
    <w:p w14:paraId="290831C7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dane przekształcić na wartości logiczne: true lub false</w:t>
      </w:r>
    </w:p>
    <w:p w14:paraId="3A6A6DD2" w14:textId="624A0AAD" w:rsidR="00A44F0A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2044064F75354A73AAD24EABAEF5EA3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003D28E" w14:textId="77777777" w:rsidR="00A44F0A" w:rsidRPr="00B96C18" w:rsidRDefault="00A44F0A" w:rsidP="00A44F0A">
      <w:pPr>
        <w:pStyle w:val="EgzaminPytanie"/>
      </w:pPr>
    </w:p>
    <w:p w14:paraId="4DB14D14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57528" w14:textId="77777777" w:rsidR="00296727" w:rsidRDefault="00296727">
      <w:r>
        <w:separator/>
      </w:r>
    </w:p>
  </w:endnote>
  <w:endnote w:type="continuationSeparator" w:id="0">
    <w:p w14:paraId="19064F6A" w14:textId="77777777" w:rsidR="00296727" w:rsidRDefault="0029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9B7C" w14:textId="77777777" w:rsidR="0080677B" w:rsidRPr="00340E9E" w:rsidRDefault="00340E9E" w:rsidP="00340E9E">
    <w:pPr>
      <w:pStyle w:val="Stopka"/>
      <w:jc w:val="right"/>
    </w:pPr>
    <w:r>
      <w:t xml:space="preserve">Strona </w:t>
    </w:r>
    <w:r w:rsidR="0025098A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25098A">
      <w:rPr>
        <w:b/>
        <w:bCs/>
      </w:rPr>
      <w:fldChar w:fldCharType="separate"/>
    </w:r>
    <w:r w:rsidR="00AD7583">
      <w:rPr>
        <w:b/>
        <w:bCs/>
        <w:noProof/>
      </w:rPr>
      <w:t>1</w:t>
    </w:r>
    <w:r w:rsidR="0025098A">
      <w:rPr>
        <w:b/>
        <w:bCs/>
      </w:rPr>
      <w:fldChar w:fldCharType="end"/>
    </w:r>
    <w:r>
      <w:t xml:space="preserve"> z </w:t>
    </w:r>
    <w:fldSimple w:instr="NUMPAGES  \* Arabic  \* MERGEFORMAT">
      <w:r w:rsidR="00AD7583"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5B58" w14:textId="77777777" w:rsidR="00296727" w:rsidRDefault="00296727">
      <w:r>
        <w:separator/>
      </w:r>
    </w:p>
  </w:footnote>
  <w:footnote w:type="continuationSeparator" w:id="0">
    <w:p w14:paraId="1FA44734" w14:textId="77777777" w:rsidR="00296727" w:rsidRDefault="00296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045C" w14:textId="77777777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3FE30357" wp14:editId="0303FE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287655">
    <w:abstractNumId w:val="0"/>
  </w:num>
  <w:num w:numId="2" w16cid:durableId="786655551">
    <w:abstractNumId w:val="1"/>
  </w:num>
  <w:num w:numId="3" w16cid:durableId="486171255">
    <w:abstractNumId w:val="2"/>
  </w:num>
  <w:num w:numId="4" w16cid:durableId="376321541">
    <w:abstractNumId w:val="3"/>
  </w:num>
  <w:num w:numId="5" w16cid:durableId="1440181051">
    <w:abstractNumId w:val="4"/>
  </w:num>
  <w:num w:numId="6" w16cid:durableId="1307395774">
    <w:abstractNumId w:val="5"/>
  </w:num>
  <w:num w:numId="7" w16cid:durableId="116876994">
    <w:abstractNumId w:val="6"/>
  </w:num>
  <w:num w:numId="8" w16cid:durableId="50420557">
    <w:abstractNumId w:val="7"/>
  </w:num>
  <w:num w:numId="9" w16cid:durableId="1732849447">
    <w:abstractNumId w:val="8"/>
  </w:num>
  <w:num w:numId="10" w16cid:durableId="1237788976">
    <w:abstractNumId w:val="9"/>
  </w:num>
  <w:num w:numId="11" w16cid:durableId="2015764616">
    <w:abstractNumId w:val="10"/>
  </w:num>
  <w:num w:numId="12" w16cid:durableId="1052656154">
    <w:abstractNumId w:val="11"/>
  </w:num>
  <w:num w:numId="13" w16cid:durableId="1195538517">
    <w:abstractNumId w:val="12"/>
  </w:num>
  <w:num w:numId="14" w16cid:durableId="1873613013">
    <w:abstractNumId w:val="13"/>
  </w:num>
  <w:num w:numId="15" w16cid:durableId="2024554278">
    <w:abstractNumId w:val="16"/>
  </w:num>
  <w:num w:numId="16" w16cid:durableId="2053070601">
    <w:abstractNumId w:val="37"/>
  </w:num>
  <w:num w:numId="17" w16cid:durableId="1247302384">
    <w:abstractNumId w:val="44"/>
  </w:num>
  <w:num w:numId="18" w16cid:durableId="1422869634">
    <w:abstractNumId w:val="14"/>
  </w:num>
  <w:num w:numId="19" w16cid:durableId="697857686">
    <w:abstractNumId w:val="33"/>
  </w:num>
  <w:num w:numId="20" w16cid:durableId="1151674538">
    <w:abstractNumId w:val="19"/>
  </w:num>
  <w:num w:numId="21" w16cid:durableId="867838666">
    <w:abstractNumId w:val="27"/>
  </w:num>
  <w:num w:numId="22" w16cid:durableId="1149594564">
    <w:abstractNumId w:val="36"/>
  </w:num>
  <w:num w:numId="23" w16cid:durableId="610162309">
    <w:abstractNumId w:val="26"/>
  </w:num>
  <w:num w:numId="24" w16cid:durableId="1768191162">
    <w:abstractNumId w:val="45"/>
  </w:num>
  <w:num w:numId="25" w16cid:durableId="841312268">
    <w:abstractNumId w:val="32"/>
  </w:num>
  <w:num w:numId="26" w16cid:durableId="260188870">
    <w:abstractNumId w:val="34"/>
  </w:num>
  <w:num w:numId="27" w16cid:durableId="764886690">
    <w:abstractNumId w:val="17"/>
  </w:num>
  <w:num w:numId="28" w16cid:durableId="1258828570">
    <w:abstractNumId w:val="23"/>
  </w:num>
  <w:num w:numId="29" w16cid:durableId="2006974843">
    <w:abstractNumId w:val="43"/>
  </w:num>
  <w:num w:numId="30" w16cid:durableId="1786578554">
    <w:abstractNumId w:val="35"/>
  </w:num>
  <w:num w:numId="31" w16cid:durableId="1168136168">
    <w:abstractNumId w:val="30"/>
  </w:num>
  <w:num w:numId="32" w16cid:durableId="689911616">
    <w:abstractNumId w:val="22"/>
  </w:num>
  <w:num w:numId="33" w16cid:durableId="341055031">
    <w:abstractNumId w:val="21"/>
  </w:num>
  <w:num w:numId="34" w16cid:durableId="300698960">
    <w:abstractNumId w:val="39"/>
  </w:num>
  <w:num w:numId="35" w16cid:durableId="916864459">
    <w:abstractNumId w:val="28"/>
  </w:num>
  <w:num w:numId="36" w16cid:durableId="125900720">
    <w:abstractNumId w:val="24"/>
  </w:num>
  <w:num w:numId="37" w16cid:durableId="443428138">
    <w:abstractNumId w:val="40"/>
  </w:num>
  <w:num w:numId="38" w16cid:durableId="210312566">
    <w:abstractNumId w:val="20"/>
  </w:num>
  <w:num w:numId="39" w16cid:durableId="1163083046">
    <w:abstractNumId w:val="29"/>
  </w:num>
  <w:num w:numId="40" w16cid:durableId="1936203937">
    <w:abstractNumId w:val="38"/>
  </w:num>
  <w:num w:numId="41" w16cid:durableId="58947371">
    <w:abstractNumId w:val="15"/>
  </w:num>
  <w:num w:numId="42" w16cid:durableId="1030689435">
    <w:abstractNumId w:val="31"/>
  </w:num>
  <w:num w:numId="43" w16cid:durableId="183135802">
    <w:abstractNumId w:val="42"/>
  </w:num>
  <w:num w:numId="44" w16cid:durableId="1496140193">
    <w:abstractNumId w:val="25"/>
  </w:num>
  <w:num w:numId="45" w16cid:durableId="929436529">
    <w:abstractNumId w:val="18"/>
  </w:num>
  <w:num w:numId="46" w16cid:durableId="13081282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B0B28"/>
    <w:rsid w:val="000F6E1D"/>
    <w:rsid w:val="00174471"/>
    <w:rsid w:val="00177898"/>
    <w:rsid w:val="00196A5F"/>
    <w:rsid w:val="001D4A39"/>
    <w:rsid w:val="001D6649"/>
    <w:rsid w:val="002052E7"/>
    <w:rsid w:val="00213DCF"/>
    <w:rsid w:val="00231E7F"/>
    <w:rsid w:val="0025098A"/>
    <w:rsid w:val="0026195B"/>
    <w:rsid w:val="002655B4"/>
    <w:rsid w:val="0027553C"/>
    <w:rsid w:val="002777B6"/>
    <w:rsid w:val="00284A57"/>
    <w:rsid w:val="00296727"/>
    <w:rsid w:val="002A5AB2"/>
    <w:rsid w:val="002E2A1E"/>
    <w:rsid w:val="002E68BB"/>
    <w:rsid w:val="002F000A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22079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22ED0"/>
    <w:rsid w:val="00731BF3"/>
    <w:rsid w:val="0074034D"/>
    <w:rsid w:val="00745145"/>
    <w:rsid w:val="00745B89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11987"/>
    <w:rsid w:val="008276A7"/>
    <w:rsid w:val="00873D1B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B6B63"/>
    <w:rsid w:val="009C0F5C"/>
    <w:rsid w:val="009C4F8A"/>
    <w:rsid w:val="009D2DDC"/>
    <w:rsid w:val="00A20A25"/>
    <w:rsid w:val="00A31727"/>
    <w:rsid w:val="00A32771"/>
    <w:rsid w:val="00A330B2"/>
    <w:rsid w:val="00A44F0A"/>
    <w:rsid w:val="00A7772F"/>
    <w:rsid w:val="00A838D3"/>
    <w:rsid w:val="00A94E00"/>
    <w:rsid w:val="00AD0555"/>
    <w:rsid w:val="00AD7583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E0327"/>
    <w:rsid w:val="00CE4112"/>
    <w:rsid w:val="00CF10C6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7AE4"/>
    <w:rsid w:val="00DF5836"/>
    <w:rsid w:val="00E05BFD"/>
    <w:rsid w:val="00E07762"/>
    <w:rsid w:val="00E2705A"/>
    <w:rsid w:val="00E34751"/>
    <w:rsid w:val="00EB3505"/>
    <w:rsid w:val="00EC2D6F"/>
    <w:rsid w:val="00EF7C07"/>
    <w:rsid w:val="00F00705"/>
    <w:rsid w:val="00F20A00"/>
    <w:rsid w:val="00F628E6"/>
    <w:rsid w:val="00F64329"/>
    <w:rsid w:val="00F70FCD"/>
    <w:rsid w:val="00F84C9C"/>
    <w:rsid w:val="00F93FE4"/>
    <w:rsid w:val="00FA7760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4698"/>
  <w15:docId w15:val="{3FF08A5F-FE6D-4A88-887A-BEC00ED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98A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5098A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rsid w:val="0025098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rsid w:val="0025098A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sid w:val="0025098A"/>
    <w:rPr>
      <w:rFonts w:ascii="Symbol" w:hAnsi="Symbol"/>
    </w:rPr>
  </w:style>
  <w:style w:type="character" w:customStyle="1" w:styleId="WW8Num5z0">
    <w:name w:val="WW8Num5z0"/>
    <w:rsid w:val="0025098A"/>
    <w:rPr>
      <w:rFonts w:ascii="Symbol" w:hAnsi="Symbol"/>
    </w:rPr>
  </w:style>
  <w:style w:type="character" w:customStyle="1" w:styleId="WW8Num5z1">
    <w:name w:val="WW8Num5z1"/>
    <w:rsid w:val="0025098A"/>
    <w:rPr>
      <w:rFonts w:ascii="Courier New" w:hAnsi="Courier New" w:cs="Courier New"/>
    </w:rPr>
  </w:style>
  <w:style w:type="character" w:customStyle="1" w:styleId="WW8Num5z2">
    <w:name w:val="WW8Num5z2"/>
    <w:rsid w:val="0025098A"/>
    <w:rPr>
      <w:rFonts w:ascii="Wingdings" w:hAnsi="Wingdings"/>
    </w:rPr>
  </w:style>
  <w:style w:type="character" w:customStyle="1" w:styleId="WW8Num7z0">
    <w:name w:val="WW8Num7z0"/>
    <w:rsid w:val="0025098A"/>
    <w:rPr>
      <w:rFonts w:ascii="Symbol" w:hAnsi="Symbol"/>
    </w:rPr>
  </w:style>
  <w:style w:type="character" w:customStyle="1" w:styleId="WW8Num8z0">
    <w:name w:val="WW8Num8z0"/>
    <w:rsid w:val="0025098A"/>
    <w:rPr>
      <w:rFonts w:ascii="Symbol" w:hAnsi="Symbol"/>
    </w:rPr>
  </w:style>
  <w:style w:type="character" w:customStyle="1" w:styleId="WW8Num11z1">
    <w:name w:val="WW8Num11z1"/>
    <w:rsid w:val="0025098A"/>
    <w:rPr>
      <w:rFonts w:ascii="Courier New" w:hAnsi="Courier New" w:cs="Courier New"/>
    </w:rPr>
  </w:style>
  <w:style w:type="character" w:customStyle="1" w:styleId="WW8Num11z2">
    <w:name w:val="WW8Num11z2"/>
    <w:rsid w:val="0025098A"/>
    <w:rPr>
      <w:rFonts w:ascii="Wingdings" w:hAnsi="Wingdings"/>
    </w:rPr>
  </w:style>
  <w:style w:type="character" w:customStyle="1" w:styleId="WW8Num11z3">
    <w:name w:val="WW8Num11z3"/>
    <w:rsid w:val="0025098A"/>
    <w:rPr>
      <w:rFonts w:ascii="Symbol" w:hAnsi="Symbol"/>
    </w:rPr>
  </w:style>
  <w:style w:type="character" w:customStyle="1" w:styleId="WW8Num13z0">
    <w:name w:val="WW8Num13z0"/>
    <w:rsid w:val="0025098A"/>
    <w:rPr>
      <w:rFonts w:ascii="Symbol" w:hAnsi="Symbol"/>
    </w:rPr>
  </w:style>
  <w:style w:type="character" w:customStyle="1" w:styleId="WW8Num16z0">
    <w:name w:val="WW8Num16z0"/>
    <w:rsid w:val="0025098A"/>
    <w:rPr>
      <w:rFonts w:ascii="Symbol" w:hAnsi="Symbol"/>
    </w:rPr>
  </w:style>
  <w:style w:type="character" w:customStyle="1" w:styleId="WW8Num17z0">
    <w:name w:val="WW8Num17z0"/>
    <w:rsid w:val="0025098A"/>
    <w:rPr>
      <w:rFonts w:ascii="Symbol" w:hAnsi="Symbol"/>
    </w:rPr>
  </w:style>
  <w:style w:type="character" w:customStyle="1" w:styleId="WW8Num17z1">
    <w:name w:val="WW8Num17z1"/>
    <w:rsid w:val="0025098A"/>
    <w:rPr>
      <w:rFonts w:ascii="Courier New" w:hAnsi="Courier New" w:cs="Courier New"/>
    </w:rPr>
  </w:style>
  <w:style w:type="character" w:customStyle="1" w:styleId="WW8Num17z2">
    <w:name w:val="WW8Num17z2"/>
    <w:rsid w:val="0025098A"/>
    <w:rPr>
      <w:rFonts w:ascii="Wingdings" w:hAnsi="Wingdings"/>
    </w:rPr>
  </w:style>
  <w:style w:type="character" w:customStyle="1" w:styleId="WW8Num19z0">
    <w:name w:val="WW8Num19z0"/>
    <w:rsid w:val="0025098A"/>
    <w:rPr>
      <w:rFonts w:ascii="Symbol" w:hAnsi="Symbol"/>
    </w:rPr>
  </w:style>
  <w:style w:type="character" w:customStyle="1" w:styleId="WW8Num23z0">
    <w:name w:val="WW8Num23z0"/>
    <w:rsid w:val="0025098A"/>
    <w:rPr>
      <w:rFonts w:ascii="Symbol" w:hAnsi="Symbol"/>
    </w:rPr>
  </w:style>
  <w:style w:type="character" w:customStyle="1" w:styleId="WW8Num24z0">
    <w:name w:val="WW8Num24z0"/>
    <w:rsid w:val="0025098A"/>
    <w:rPr>
      <w:rFonts w:ascii="Symbol" w:hAnsi="Symbol"/>
    </w:rPr>
  </w:style>
  <w:style w:type="character" w:customStyle="1" w:styleId="WW8Num24z1">
    <w:name w:val="WW8Num24z1"/>
    <w:rsid w:val="0025098A"/>
    <w:rPr>
      <w:rFonts w:ascii="Courier New" w:hAnsi="Courier New" w:cs="Courier New"/>
    </w:rPr>
  </w:style>
  <w:style w:type="character" w:customStyle="1" w:styleId="WW8Num24z2">
    <w:name w:val="WW8Num24z2"/>
    <w:rsid w:val="0025098A"/>
    <w:rPr>
      <w:rFonts w:ascii="Wingdings" w:hAnsi="Wingdings"/>
    </w:rPr>
  </w:style>
  <w:style w:type="character" w:customStyle="1" w:styleId="WW8Num25z0">
    <w:name w:val="WW8Num25z0"/>
    <w:rsid w:val="0025098A"/>
    <w:rPr>
      <w:rFonts w:ascii="Symbol" w:hAnsi="Symbol"/>
    </w:rPr>
  </w:style>
  <w:style w:type="character" w:customStyle="1" w:styleId="WW8Num25z1">
    <w:name w:val="WW8Num25z1"/>
    <w:rsid w:val="0025098A"/>
    <w:rPr>
      <w:rFonts w:ascii="Courier New" w:hAnsi="Courier New" w:cs="Courier New"/>
    </w:rPr>
  </w:style>
  <w:style w:type="character" w:customStyle="1" w:styleId="WW8Num25z2">
    <w:name w:val="WW8Num25z2"/>
    <w:rsid w:val="0025098A"/>
    <w:rPr>
      <w:rFonts w:ascii="Wingdings" w:hAnsi="Wingdings"/>
    </w:rPr>
  </w:style>
  <w:style w:type="character" w:customStyle="1" w:styleId="WW8Num26z0">
    <w:name w:val="WW8Num26z0"/>
    <w:rsid w:val="0025098A"/>
    <w:rPr>
      <w:rFonts w:ascii="Symbol" w:hAnsi="Symbol"/>
    </w:rPr>
  </w:style>
  <w:style w:type="character" w:customStyle="1" w:styleId="WW8Num26z1">
    <w:name w:val="WW8Num26z1"/>
    <w:rsid w:val="0025098A"/>
    <w:rPr>
      <w:rFonts w:ascii="Courier New" w:hAnsi="Courier New" w:cs="Courier New"/>
    </w:rPr>
  </w:style>
  <w:style w:type="character" w:customStyle="1" w:styleId="WW8Num26z2">
    <w:name w:val="WW8Num26z2"/>
    <w:rsid w:val="0025098A"/>
    <w:rPr>
      <w:rFonts w:ascii="Wingdings" w:hAnsi="Wingdings"/>
    </w:rPr>
  </w:style>
  <w:style w:type="character" w:customStyle="1" w:styleId="WW8Num30z0">
    <w:name w:val="WW8Num30z0"/>
    <w:rsid w:val="0025098A"/>
    <w:rPr>
      <w:rFonts w:ascii="Symbol" w:hAnsi="Symbol"/>
    </w:rPr>
  </w:style>
  <w:style w:type="character" w:customStyle="1" w:styleId="WW8Num30z1">
    <w:name w:val="WW8Num30z1"/>
    <w:rsid w:val="0025098A"/>
    <w:rPr>
      <w:rFonts w:ascii="Courier New" w:hAnsi="Courier New" w:cs="Courier New"/>
    </w:rPr>
  </w:style>
  <w:style w:type="character" w:customStyle="1" w:styleId="WW8Num30z2">
    <w:name w:val="WW8Num30z2"/>
    <w:rsid w:val="0025098A"/>
    <w:rPr>
      <w:rFonts w:ascii="Wingdings" w:hAnsi="Wingdings"/>
    </w:rPr>
  </w:style>
  <w:style w:type="character" w:customStyle="1" w:styleId="Domylnaczcionkaakapitu1">
    <w:name w:val="Domyślna czcionka akapitu1"/>
    <w:rsid w:val="0025098A"/>
  </w:style>
  <w:style w:type="character" w:styleId="Numerstrony">
    <w:name w:val="page number"/>
    <w:basedOn w:val="Domylnaczcionkaakapitu1"/>
    <w:rsid w:val="0025098A"/>
  </w:style>
  <w:style w:type="paragraph" w:customStyle="1" w:styleId="Heading">
    <w:name w:val="Heading"/>
    <w:basedOn w:val="Normalny"/>
    <w:next w:val="Tekstpodstawowy"/>
    <w:rsid w:val="0025098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rsid w:val="0025098A"/>
    <w:pPr>
      <w:spacing w:after="120"/>
    </w:pPr>
  </w:style>
  <w:style w:type="paragraph" w:styleId="Lista">
    <w:name w:val="List"/>
    <w:basedOn w:val="Tekstpodstawowy"/>
    <w:rsid w:val="0025098A"/>
    <w:rPr>
      <w:rFonts w:ascii="Garamond" w:hAnsi="Garamond"/>
    </w:rPr>
  </w:style>
  <w:style w:type="paragraph" w:customStyle="1" w:styleId="Legenda1">
    <w:name w:val="Legenda1"/>
    <w:basedOn w:val="Normalny"/>
    <w:rsid w:val="0025098A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rsid w:val="0025098A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rsid w:val="0025098A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rsid w:val="0025098A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rsid w:val="0025098A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rsid w:val="0025098A"/>
    <w:pPr>
      <w:suppressLineNumbers/>
    </w:pPr>
  </w:style>
  <w:style w:type="paragraph" w:customStyle="1" w:styleId="TableHeading">
    <w:name w:val="Table Heading"/>
    <w:basedOn w:val="TableContents"/>
    <w:rsid w:val="0025098A"/>
    <w:pPr>
      <w:jc w:val="center"/>
    </w:pPr>
    <w:rPr>
      <w:b/>
      <w:bCs/>
    </w:rPr>
  </w:style>
  <w:style w:type="paragraph" w:customStyle="1" w:styleId="Framecontents">
    <w:name w:val="Frame contents"/>
    <w:basedOn w:val="Tekstpodstawowy"/>
    <w:rsid w:val="0025098A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83947A2868C74923949F2BFB82CC619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74D328D-4F5F-4BB2-957D-AD289550B64F}"/>
      </w:docPartPr>
      <w:docPartBody>
        <w:p w:rsidR="001707FF" w:rsidRDefault="0037437B" w:rsidP="0037437B">
          <w:pPr>
            <w:pStyle w:val="83947A2868C74923949F2BFB82CC619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965E7344D8144E89FFECEB2CD94DC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6E7C43-FCA0-4D73-B943-8E46B6F03CC5}"/>
      </w:docPartPr>
      <w:docPartBody>
        <w:p w:rsidR="001707FF" w:rsidRDefault="0037437B" w:rsidP="0037437B">
          <w:pPr>
            <w:pStyle w:val="2965E7344D8144E89FFECEB2CD94DCB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2E064E4639849E380C4DA8CB61F12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075C8-0992-4E61-8D64-5DC36827D5DF}"/>
      </w:docPartPr>
      <w:docPartBody>
        <w:p w:rsidR="001707FF" w:rsidRDefault="0037437B" w:rsidP="0037437B">
          <w:pPr>
            <w:pStyle w:val="32E064E4639849E380C4DA8CB61F12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DCD2A176BC4305A28D613AF8823D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A55D9B-EE2C-4EB2-B45E-E7F71D6E6AE5}"/>
      </w:docPartPr>
      <w:docPartBody>
        <w:p w:rsidR="001707FF" w:rsidRDefault="0037437B" w:rsidP="0037437B">
          <w:pPr>
            <w:pStyle w:val="8DDCD2A176BC4305A28D613AF8823D1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6E63CBBC721472888B47D403425EE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24A7D1-901A-4311-BA7F-5C43A99377BA}"/>
      </w:docPartPr>
      <w:docPartBody>
        <w:p w:rsidR="001707FF" w:rsidRDefault="0037437B" w:rsidP="0037437B">
          <w:pPr>
            <w:pStyle w:val="76E63CBBC721472888B47D403425EE7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EF33A8232384DF59BD8AB7662EC3E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0D78E2-EB05-4284-91AD-0A46010689D2}"/>
      </w:docPartPr>
      <w:docPartBody>
        <w:p w:rsidR="001707FF" w:rsidRDefault="0037437B" w:rsidP="0037437B">
          <w:pPr>
            <w:pStyle w:val="FEF33A8232384DF59BD8AB7662EC3ED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706572227840FF91DB65D36BDD8D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E9329-A9AE-4656-80AF-A76E409DD2F6}"/>
      </w:docPartPr>
      <w:docPartBody>
        <w:p w:rsidR="001707FF" w:rsidRDefault="0037437B" w:rsidP="0037437B">
          <w:pPr>
            <w:pStyle w:val="16706572227840FF91DB65D36BDD8D4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1D79620CA61468DA44944F9FF96BB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AC6442-58BF-4E33-B86A-646006FDBB1B}"/>
      </w:docPartPr>
      <w:docPartBody>
        <w:p w:rsidR="001707FF" w:rsidRDefault="0037437B" w:rsidP="0037437B">
          <w:pPr>
            <w:pStyle w:val="61D79620CA61468DA44944F9FF96BB0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18D3EF6996440FD9A2D520951965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A0D850-61E9-43C9-9321-413B974E3499}"/>
      </w:docPartPr>
      <w:docPartBody>
        <w:p w:rsidR="001707FF" w:rsidRDefault="0037437B" w:rsidP="0037437B">
          <w:pPr>
            <w:pStyle w:val="C18D3EF6996440FD9A2D520951965F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CE8294FAEF246819B57340BE1EF56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D4B3B-2A36-4C1C-9996-7CE09E97DE96}"/>
      </w:docPartPr>
      <w:docPartBody>
        <w:p w:rsidR="001707FF" w:rsidRDefault="0037437B" w:rsidP="0037437B">
          <w:pPr>
            <w:pStyle w:val="5CE8294FAEF246819B57340BE1EF56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518581B00204F0797B64B8513E634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E4FD5-A56B-49BE-9203-49900ACAE996}"/>
      </w:docPartPr>
      <w:docPartBody>
        <w:p w:rsidR="001707FF" w:rsidRDefault="0037437B" w:rsidP="0037437B">
          <w:pPr>
            <w:pStyle w:val="9518581B00204F0797B64B8513E634F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87A38EA95F44392AF17320388ED1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3E2AA3-A00E-4349-A5E6-E6BAE72E78D0}"/>
      </w:docPartPr>
      <w:docPartBody>
        <w:p w:rsidR="001707FF" w:rsidRDefault="0037437B" w:rsidP="0037437B">
          <w:pPr>
            <w:pStyle w:val="087A38EA95F44392AF17320388ED177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F34507A51BB485BA64987EE163201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9F743-03FA-42F4-A773-35F4D8F2441B}"/>
      </w:docPartPr>
      <w:docPartBody>
        <w:p w:rsidR="001707FF" w:rsidRDefault="0037437B" w:rsidP="0037437B">
          <w:pPr>
            <w:pStyle w:val="4F34507A51BB485BA64987EE163201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2D34B911F51448B92483E1FCDB000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43BB25-678B-4AB3-AA06-782BC1D95EE7}"/>
      </w:docPartPr>
      <w:docPartBody>
        <w:p w:rsidR="001707FF" w:rsidRDefault="0037437B" w:rsidP="0037437B">
          <w:pPr>
            <w:pStyle w:val="72D34B911F51448B92483E1FCDB000D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44064F75354A73AAD24EABAEF5EA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FAB0D8-2DF2-4289-B216-06D118229C78}"/>
      </w:docPartPr>
      <w:docPartBody>
        <w:p w:rsidR="001707FF" w:rsidRDefault="0037437B" w:rsidP="0037437B">
          <w:pPr>
            <w:pStyle w:val="2044064F75354A73AAD24EABAEF5EA3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2"/>
    <w:rsid w:val="000632FC"/>
    <w:rsid w:val="00135582"/>
    <w:rsid w:val="001417C6"/>
    <w:rsid w:val="001707FF"/>
    <w:rsid w:val="0026532E"/>
    <w:rsid w:val="002A6CBC"/>
    <w:rsid w:val="00326DFE"/>
    <w:rsid w:val="0037437B"/>
    <w:rsid w:val="004146AA"/>
    <w:rsid w:val="00425DB5"/>
    <w:rsid w:val="00551546"/>
    <w:rsid w:val="005B05E9"/>
    <w:rsid w:val="00661C2D"/>
    <w:rsid w:val="006664C0"/>
    <w:rsid w:val="007B0ED8"/>
    <w:rsid w:val="008A55C2"/>
    <w:rsid w:val="009303DC"/>
    <w:rsid w:val="00930C73"/>
    <w:rsid w:val="009A0E5B"/>
    <w:rsid w:val="00A7595A"/>
    <w:rsid w:val="00B501FE"/>
    <w:rsid w:val="00B719D6"/>
    <w:rsid w:val="00BA014D"/>
    <w:rsid w:val="00BF20B2"/>
    <w:rsid w:val="00CA1064"/>
    <w:rsid w:val="00D36269"/>
    <w:rsid w:val="00EA0334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3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7437B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83947A2868C74923949F2BFB82CC6197">
    <w:name w:val="83947A2868C74923949F2BFB82CC6197"/>
    <w:rsid w:val="0037437B"/>
  </w:style>
  <w:style w:type="paragraph" w:customStyle="1" w:styleId="2965E7344D8144E89FFECEB2CD94DCBC">
    <w:name w:val="2965E7344D8144E89FFECEB2CD94DCBC"/>
    <w:rsid w:val="0037437B"/>
  </w:style>
  <w:style w:type="paragraph" w:customStyle="1" w:styleId="32E064E4639849E380C4DA8CB61F120C">
    <w:name w:val="32E064E4639849E380C4DA8CB61F120C"/>
    <w:rsid w:val="0037437B"/>
  </w:style>
  <w:style w:type="paragraph" w:customStyle="1" w:styleId="8DDCD2A176BC4305A28D613AF8823D13">
    <w:name w:val="8DDCD2A176BC4305A28D613AF8823D13"/>
    <w:rsid w:val="0037437B"/>
  </w:style>
  <w:style w:type="paragraph" w:customStyle="1" w:styleId="76E63CBBC721472888B47D403425EE7E">
    <w:name w:val="76E63CBBC721472888B47D403425EE7E"/>
    <w:rsid w:val="0037437B"/>
  </w:style>
  <w:style w:type="paragraph" w:customStyle="1" w:styleId="FEF33A8232384DF59BD8AB7662EC3EDB">
    <w:name w:val="FEF33A8232384DF59BD8AB7662EC3EDB"/>
    <w:rsid w:val="0037437B"/>
  </w:style>
  <w:style w:type="paragraph" w:customStyle="1" w:styleId="16706572227840FF91DB65D36BDD8D4D">
    <w:name w:val="16706572227840FF91DB65D36BDD8D4D"/>
    <w:rsid w:val="0037437B"/>
  </w:style>
  <w:style w:type="paragraph" w:customStyle="1" w:styleId="61D79620CA61468DA44944F9FF96BB0A">
    <w:name w:val="61D79620CA61468DA44944F9FF96BB0A"/>
    <w:rsid w:val="0037437B"/>
  </w:style>
  <w:style w:type="paragraph" w:customStyle="1" w:styleId="C18D3EF6996440FD9A2D520951965FC2">
    <w:name w:val="C18D3EF6996440FD9A2D520951965FC2"/>
    <w:rsid w:val="0037437B"/>
  </w:style>
  <w:style w:type="paragraph" w:customStyle="1" w:styleId="5CE8294FAEF246819B57340BE1EF5616">
    <w:name w:val="5CE8294FAEF246819B57340BE1EF5616"/>
    <w:rsid w:val="0037437B"/>
  </w:style>
  <w:style w:type="paragraph" w:customStyle="1" w:styleId="9518581B00204F0797B64B8513E634F2">
    <w:name w:val="9518581B00204F0797B64B8513E634F2"/>
    <w:rsid w:val="0037437B"/>
  </w:style>
  <w:style w:type="paragraph" w:customStyle="1" w:styleId="087A38EA95F44392AF17320388ED177B">
    <w:name w:val="087A38EA95F44392AF17320388ED177B"/>
    <w:rsid w:val="0037437B"/>
  </w:style>
  <w:style w:type="paragraph" w:customStyle="1" w:styleId="4F34507A51BB485BA64987EE163201B2">
    <w:name w:val="4F34507A51BB485BA64987EE163201B2"/>
    <w:rsid w:val="0037437B"/>
  </w:style>
  <w:style w:type="paragraph" w:customStyle="1" w:styleId="72D34B911F51448B92483E1FCDB000DA">
    <w:name w:val="72D34B911F51448B92483E1FCDB000DA"/>
    <w:rsid w:val="0037437B"/>
  </w:style>
  <w:style w:type="paragraph" w:customStyle="1" w:styleId="2044064F75354A73AAD24EABAEF5EA33">
    <w:name w:val="2044064F75354A73AAD24EABAEF5EA33"/>
    <w:rsid w:val="00374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11</cp:revision>
  <cp:lastPrinted>2009-12-03T13:50:00Z</cp:lastPrinted>
  <dcterms:created xsi:type="dcterms:W3CDTF">2021-12-30T14:52:00Z</dcterms:created>
  <dcterms:modified xsi:type="dcterms:W3CDTF">2023-12-21T13:31:00Z</dcterms:modified>
</cp:coreProperties>
</file>